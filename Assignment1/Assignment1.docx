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50C6655B"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B35B88">
        <w:rPr>
          <w:rFonts w:ascii="Times New Roman" w:hAnsi="Times New Roman" w:cs="Times New Roman"/>
        </w:rPr>
        <w:t>Nitin B. Panzade</w:t>
      </w:r>
    </w:p>
    <w:p w14:paraId="2E4A25A9" w14:textId="0ECD5609"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B35B88">
        <w:rPr>
          <w:rFonts w:ascii="Times New Roman" w:hAnsi="Times New Roman" w:cs="Times New Roman"/>
        </w:rPr>
        <w:t>77</w:t>
      </w:r>
    </w:p>
    <w:p w14:paraId="50CE90A0" w14:textId="692F371F"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w:t>
      </w:r>
      <w:r w:rsidR="00B35B88">
        <w:rPr>
          <w:rFonts w:ascii="Times New Roman" w:hAnsi="Times New Roman" w:cs="Times New Roman"/>
        </w:rPr>
        <w:t>3</w:t>
      </w:r>
    </w:p>
    <w:p w14:paraId="36ABFBCE" w14:textId="77777777" w:rsidR="006374A6" w:rsidRDefault="006374A6" w:rsidP="006374A6">
      <w:pPr>
        <w:ind w:left="2836" w:firstLine="709"/>
        <w:rPr>
          <w:rFonts w:ascii="Times New Roman" w:hAnsi="Times New Roman" w:cs="Times New Roman"/>
        </w:rPr>
      </w:pPr>
    </w:p>
    <w:p w14:paraId="5EC1E907" w14:textId="6D938E7F" w:rsidR="00E03E13" w:rsidRPr="005C1859" w:rsidRDefault="00E03E13" w:rsidP="00E03E13">
      <w:pPr>
        <w:ind w:left="3545"/>
        <w:rPr>
          <w:rFonts w:ascii="Times New Roman" w:hAnsi="Times New Roman" w:cs="Times New Roman"/>
          <w:b/>
          <w:bCs/>
          <w:sz w:val="28"/>
          <w:szCs w:val="28"/>
          <w:u w:val="single"/>
        </w:rPr>
      </w:pPr>
      <w:r w:rsidRPr="005C1859">
        <w:rPr>
          <w:rFonts w:ascii="Times New Roman" w:hAnsi="Times New Roman" w:cs="Times New Roman"/>
          <w:b/>
          <w:bCs/>
          <w:sz w:val="28"/>
          <w:szCs w:val="28"/>
          <w:u w:val="single"/>
        </w:rPr>
        <w:t>Assignment 1</w:t>
      </w:r>
    </w:p>
    <w:p w14:paraId="1F8D8218" w14:textId="77777777" w:rsidR="006374A6" w:rsidRPr="00E03E13" w:rsidRDefault="006374A6" w:rsidP="00E03E13">
      <w:pPr>
        <w:ind w:left="3545"/>
        <w:rPr>
          <w:rFonts w:ascii="Times New Roman" w:hAnsi="Times New Roman" w:cs="Times New Roman"/>
          <w:b/>
          <w:bCs/>
          <w:u w:val="single"/>
        </w:rPr>
      </w:pP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1AA76375" w:rsidR="00E03E13" w:rsidRDefault="00E03E13" w:rsidP="006374A6">
      <w:pPr>
        <w:rPr>
          <w:rFonts w:ascii="Times New Roman" w:hAnsi="Times New Roman" w:cs="Times New Roman"/>
        </w:rPr>
      </w:pPr>
      <w:r w:rsidRPr="00E03E13">
        <w:rPr>
          <w:rFonts w:ascii="Times New Roman" w:hAnsi="Times New Roman" w:cs="Times New Roman"/>
        </w:rP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18ECD37A"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Objective:</w:t>
      </w:r>
    </w:p>
    <w:p w14:paraId="5079BB4C"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This assignment introduces the Pandas library and its core functionalities, focusing on reading different file formats such as CSV and Excel.</w:t>
      </w:r>
    </w:p>
    <w:p w14:paraId="6913337D"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It also covers data cleaning and preprocessing techniques to improve data quality.</w:t>
      </w:r>
    </w:p>
    <w:p w14:paraId="20AB3D4B" w14:textId="77777777" w:rsid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 xml:space="preserve">The goal is to enhance our ability to handle, manipulate, and </w:t>
      </w:r>
      <w:proofErr w:type="spellStart"/>
      <w:r w:rsidRPr="006374A6">
        <w:rPr>
          <w:rFonts w:ascii="Times New Roman" w:hAnsi="Times New Roman" w:cs="Times New Roman"/>
        </w:rPr>
        <w:t>analyze</w:t>
      </w:r>
      <w:proofErr w:type="spellEnd"/>
      <w:r w:rsidRPr="006374A6">
        <w:rPr>
          <w:rFonts w:ascii="Times New Roman" w:hAnsi="Times New Roman" w:cs="Times New Roman"/>
        </w:rPr>
        <w:t xml:space="preserve"> structured data effectively.</w:t>
      </w:r>
    </w:p>
    <w:p w14:paraId="1E70ECE4" w14:textId="77777777" w:rsidR="002C57AF" w:rsidRPr="006374A6" w:rsidRDefault="002C57AF" w:rsidP="002C57AF">
      <w:pPr>
        <w:ind w:left="720"/>
        <w:rPr>
          <w:rFonts w:ascii="Times New Roman" w:hAnsi="Times New Roman" w:cs="Times New Roman"/>
        </w:rPr>
      </w:pPr>
    </w:p>
    <w:p w14:paraId="645B3BE3"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Resources Used:</w:t>
      </w:r>
    </w:p>
    <w:p w14:paraId="1B1564E9" w14:textId="7A0F4BCC" w:rsidR="006374A6" w:rsidRP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 xml:space="preserve">Software: </w:t>
      </w:r>
      <w:proofErr w:type="spellStart"/>
      <w:r w:rsidRPr="006374A6">
        <w:rPr>
          <w:rFonts w:ascii="Times New Roman" w:hAnsi="Times New Roman" w:cs="Times New Roman"/>
        </w:rPr>
        <w:t>Jupyter</w:t>
      </w:r>
      <w:proofErr w:type="spellEnd"/>
      <w:r w:rsidRPr="006374A6">
        <w:rPr>
          <w:rFonts w:ascii="Times New Roman" w:hAnsi="Times New Roman" w:cs="Times New Roman"/>
        </w:rPr>
        <w:t xml:space="preserve"> Notebook</w:t>
      </w:r>
    </w:p>
    <w:p w14:paraId="1ECCF246" w14:textId="77777777" w:rsid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Library: Pandas</w:t>
      </w:r>
    </w:p>
    <w:p w14:paraId="4C11D050" w14:textId="77777777" w:rsidR="002C57AF" w:rsidRPr="006374A6" w:rsidRDefault="002C57AF" w:rsidP="002C57AF">
      <w:pPr>
        <w:ind w:left="720"/>
        <w:rPr>
          <w:rFonts w:ascii="Times New Roman" w:hAnsi="Times New Roman" w:cs="Times New Roman"/>
        </w:rPr>
      </w:pPr>
    </w:p>
    <w:p w14:paraId="377720A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Introduction to Pandas:</w:t>
      </w:r>
    </w:p>
    <w:p w14:paraId="702D5DFE"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is a powerful, open-source Python library designed for data analysis and manipulation.</w:t>
      </w:r>
    </w:p>
    <w:p w14:paraId="177BCE9D"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It provides easy-to-use data structures and functions, making it an essential tool for handling structured data.</w:t>
      </w:r>
    </w:p>
    <w:p w14:paraId="03B221E6"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 xml:space="preserve">The library is built around two key data structures: </w:t>
      </w:r>
    </w:p>
    <w:p w14:paraId="63CB2542" w14:textId="77777777" w:rsidR="006374A6" w:rsidRPr="006374A6" w:rsidRDefault="006374A6" w:rsidP="006374A6">
      <w:pPr>
        <w:numPr>
          <w:ilvl w:val="1"/>
          <w:numId w:val="15"/>
        </w:numPr>
        <w:rPr>
          <w:rFonts w:ascii="Times New Roman" w:hAnsi="Times New Roman" w:cs="Times New Roman"/>
        </w:rPr>
      </w:pPr>
      <w:r w:rsidRPr="006374A6">
        <w:rPr>
          <w:rFonts w:ascii="Times New Roman" w:hAnsi="Times New Roman" w:cs="Times New Roman"/>
        </w:rPr>
        <w:t xml:space="preserve">Series: A one-dimensional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array capable of storing various data types.</w:t>
      </w:r>
    </w:p>
    <w:p w14:paraId="0361315E" w14:textId="77777777" w:rsidR="006374A6" w:rsidRPr="006374A6" w:rsidRDefault="006374A6" w:rsidP="006374A6">
      <w:pPr>
        <w:numPr>
          <w:ilvl w:val="1"/>
          <w:numId w:val="15"/>
        </w:numPr>
        <w:rPr>
          <w:rFonts w:ascii="Times New Roman" w:hAnsi="Times New Roman" w:cs="Times New Roman"/>
        </w:rPr>
      </w:pP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 two-dimensional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data structure with columns that can hold different types of data.</w:t>
      </w:r>
    </w:p>
    <w:p w14:paraId="42AF9533" w14:textId="77777777" w:rsid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supports numerous data operations such as loading data from multiple file formats (CSV, Excel, SQL databases), cleaning, filtering, sorting, grouping, and performing statistical analyses.</w:t>
      </w:r>
    </w:p>
    <w:p w14:paraId="357F66D4" w14:textId="77777777" w:rsidR="002C57AF" w:rsidRPr="006374A6" w:rsidRDefault="002C57AF" w:rsidP="002C57AF">
      <w:pPr>
        <w:ind w:left="720"/>
        <w:rPr>
          <w:rFonts w:ascii="Times New Roman" w:hAnsi="Times New Roman" w:cs="Times New Roman"/>
        </w:rPr>
      </w:pPr>
    </w:p>
    <w:p w14:paraId="64FBAC4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Key Functions Used in the Program:</w:t>
      </w:r>
    </w:p>
    <w:p w14:paraId="260C1494" w14:textId="77777777" w:rsidR="006374A6" w:rsidRPr="006374A6" w:rsidRDefault="006374A6" w:rsidP="006374A6">
      <w:pPr>
        <w:numPr>
          <w:ilvl w:val="0"/>
          <w:numId w:val="16"/>
        </w:numPr>
        <w:rPr>
          <w:rFonts w:ascii="Times New Roman" w:hAnsi="Times New Roman" w:cs="Times New Roman"/>
        </w:rPr>
      </w:pPr>
      <w:proofErr w:type="spellStart"/>
      <w:proofErr w:type="gramStart"/>
      <w:r w:rsidRPr="006374A6">
        <w:rPr>
          <w:rFonts w:ascii="Times New Roman" w:hAnsi="Times New Roman" w:cs="Times New Roman"/>
        </w:rPr>
        <w:t>pd.read</w:t>
      </w:r>
      <w:proofErr w:type="gramEnd"/>
      <w:r w:rsidRPr="006374A6">
        <w:rPr>
          <w:rFonts w:ascii="Times New Roman" w:hAnsi="Times New Roman" w:cs="Times New Roman"/>
        </w:rPr>
        <w:t>_</w:t>
      </w:r>
      <w:proofErr w:type="gramStart"/>
      <w:r w:rsidRPr="006374A6">
        <w:rPr>
          <w:rFonts w:ascii="Times New Roman" w:hAnsi="Times New Roman" w:cs="Times New Roman"/>
        </w:rPr>
        <w:t>csv</w:t>
      </w:r>
      <w:proofErr w:type="spellEnd"/>
      <w:r w:rsidRPr="006374A6">
        <w:rPr>
          <w:rFonts w:ascii="Times New Roman" w:hAnsi="Times New Roman" w:cs="Times New Roman"/>
        </w:rPr>
        <w:t>(</w:t>
      </w:r>
      <w:proofErr w:type="gramEnd"/>
      <w:r w:rsidRPr="006374A6">
        <w:rPr>
          <w:rFonts w:ascii="Times New Roman" w:hAnsi="Times New Roman" w:cs="Times New Roman"/>
        </w:rPr>
        <w:t xml:space="preserve">): Loads data from a CSV file into a </w:t>
      </w:r>
      <w:proofErr w:type="spellStart"/>
      <w:r w:rsidRPr="006374A6">
        <w:rPr>
          <w:rFonts w:ascii="Times New Roman" w:hAnsi="Times New Roman" w:cs="Times New Roman"/>
        </w:rPr>
        <w:t>DataFrame</w:t>
      </w:r>
      <w:proofErr w:type="spellEnd"/>
      <w:r w:rsidRPr="006374A6">
        <w:rPr>
          <w:rFonts w:ascii="Times New Roman" w:hAnsi="Times New Roman" w:cs="Times New Roman"/>
        </w:rPr>
        <w:t>.</w:t>
      </w:r>
    </w:p>
    <w:p w14:paraId="387E38E0"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shape: Returns the number of rows and columns in the dataset.</w:t>
      </w:r>
    </w:p>
    <w:p w14:paraId="5D58AB4F"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isnull</w:t>
      </w:r>
      <w:proofErr w:type="spellEnd"/>
      <w:r w:rsidRPr="006374A6">
        <w:rPr>
          <w:rFonts w:ascii="Times New Roman" w:hAnsi="Times New Roman" w:cs="Times New Roman"/>
        </w:rPr>
        <w:t>(</w:t>
      </w:r>
      <w:proofErr w:type="gramStart"/>
      <w:r w:rsidRPr="006374A6">
        <w:rPr>
          <w:rFonts w:ascii="Times New Roman" w:hAnsi="Times New Roman" w:cs="Times New Roman"/>
        </w:rPr>
        <w:t>).sum</w:t>
      </w:r>
      <w:proofErr w:type="gramEnd"/>
      <w:r w:rsidRPr="006374A6">
        <w:rPr>
          <w:rFonts w:ascii="Times New Roman" w:hAnsi="Times New Roman" w:cs="Times New Roman"/>
        </w:rPr>
        <w:t>(): Identifies missing values within the dataset.</w:t>
      </w:r>
    </w:p>
    <w:p w14:paraId="2DB0EFE9"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dtypes</w:t>
      </w:r>
      <w:proofErr w:type="spellEnd"/>
      <w:r w:rsidRPr="006374A6">
        <w:rPr>
          <w:rFonts w:ascii="Times New Roman" w:hAnsi="Times New Roman" w:cs="Times New Roman"/>
        </w:rPr>
        <w:t>: Displays the data type of each column.</w:t>
      </w:r>
    </w:p>
    <w:p w14:paraId="77F07AEF"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w:t>
      </w:r>
      <w:proofErr w:type="spellStart"/>
      <w:r w:rsidRPr="006374A6">
        <w:rPr>
          <w:rFonts w:ascii="Times New Roman" w:hAnsi="Times New Roman" w:cs="Times New Roman"/>
        </w:rPr>
        <w:t>df</w:t>
      </w:r>
      <w:proofErr w:type="spellEnd"/>
      <w:r w:rsidRPr="006374A6">
        <w:rPr>
          <w:rFonts w:ascii="Times New Roman" w:hAnsi="Times New Roman" w:cs="Times New Roman"/>
        </w:rPr>
        <w:t xml:space="preserve"> == 0</w:t>
      </w:r>
      <w:proofErr w:type="gramStart"/>
      <w:r w:rsidRPr="006374A6">
        <w:rPr>
          <w:rFonts w:ascii="Times New Roman" w:hAnsi="Times New Roman" w:cs="Times New Roman"/>
        </w:rPr>
        <w:t>).sum</w:t>
      </w:r>
      <w:proofErr w:type="gramEnd"/>
      <w:r w:rsidRPr="006374A6">
        <w:rPr>
          <w:rFonts w:ascii="Times New Roman" w:hAnsi="Times New Roman" w:cs="Times New Roman"/>
        </w:rPr>
        <w:t>(): Counts the number of zero values in each column.</w:t>
      </w:r>
    </w:p>
    <w:p w14:paraId="5FA912FE"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sort_</w:t>
      </w:r>
      <w:proofErr w:type="gramStart"/>
      <w:r w:rsidRPr="006374A6">
        <w:rPr>
          <w:rFonts w:ascii="Times New Roman" w:hAnsi="Times New Roman" w:cs="Times New Roman"/>
        </w:rPr>
        <w:t>values</w:t>
      </w:r>
      <w:proofErr w:type="spellEnd"/>
      <w:r w:rsidRPr="006374A6">
        <w:rPr>
          <w:rFonts w:ascii="Times New Roman" w:hAnsi="Times New Roman" w:cs="Times New Roman"/>
        </w:rPr>
        <w:t>(</w:t>
      </w:r>
      <w:proofErr w:type="gramEnd"/>
      <w:r w:rsidRPr="006374A6">
        <w:rPr>
          <w:rFonts w:ascii="Times New Roman" w:hAnsi="Times New Roman" w:cs="Times New Roman"/>
        </w:rPr>
        <w:t xml:space="preserve">): Sorts the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based on a specified column in ascending or descending order.</w:t>
      </w:r>
    </w:p>
    <w:p w14:paraId="744A70F6" w14:textId="77777777" w:rsidR="006374A6" w:rsidRPr="006374A6" w:rsidRDefault="006374A6" w:rsidP="006374A6">
      <w:pPr>
        <w:numPr>
          <w:ilvl w:val="0"/>
          <w:numId w:val="16"/>
        </w:numPr>
        <w:rPr>
          <w:rFonts w:ascii="Times New Roman" w:hAnsi="Times New Roman" w:cs="Times New Roman"/>
        </w:rPr>
      </w:pPr>
      <w:proofErr w:type="gramStart"/>
      <w:r w:rsidRPr="006374A6">
        <w:rPr>
          <w:rFonts w:ascii="Times New Roman" w:hAnsi="Times New Roman" w:cs="Times New Roman"/>
        </w:rPr>
        <w:t>describe(</w:t>
      </w:r>
      <w:proofErr w:type="gramEnd"/>
      <w:r w:rsidRPr="006374A6">
        <w:rPr>
          <w:rFonts w:ascii="Times New Roman" w:hAnsi="Times New Roman" w:cs="Times New Roman"/>
        </w:rPr>
        <w:t>): Generates descriptive statistics such as count, mean, standard deviation, minimum, and maximum values for numerical columns.</w:t>
      </w:r>
    </w:p>
    <w:p w14:paraId="66DC93A3" w14:textId="77777777" w:rsidR="006374A6" w:rsidRDefault="006374A6" w:rsidP="006374A6">
      <w:pPr>
        <w:numPr>
          <w:ilvl w:val="0"/>
          <w:numId w:val="16"/>
        </w:numPr>
        <w:rPr>
          <w:rFonts w:ascii="Times New Roman" w:hAnsi="Times New Roman" w:cs="Times New Roman"/>
        </w:rPr>
      </w:pPr>
      <w:proofErr w:type="gramStart"/>
      <w:r w:rsidRPr="006374A6">
        <w:rPr>
          <w:rFonts w:ascii="Times New Roman" w:hAnsi="Times New Roman" w:cs="Times New Roman"/>
        </w:rPr>
        <w:lastRenderedPageBreak/>
        <w:t>unique(</w:t>
      </w:r>
      <w:proofErr w:type="gramEnd"/>
      <w:r w:rsidRPr="006374A6">
        <w:rPr>
          <w:rFonts w:ascii="Times New Roman" w:hAnsi="Times New Roman" w:cs="Times New Roman"/>
        </w:rPr>
        <w:t>): Returns an array of unique values in a given column, useful for identifying distinct categories in categorical data.</w:t>
      </w:r>
    </w:p>
    <w:p w14:paraId="43A4D9CD" w14:textId="77777777" w:rsidR="002C57AF" w:rsidRPr="006374A6" w:rsidRDefault="002C57AF" w:rsidP="002C57AF">
      <w:pPr>
        <w:ind w:left="720"/>
        <w:rPr>
          <w:rFonts w:ascii="Times New Roman" w:hAnsi="Times New Roman" w:cs="Times New Roman"/>
        </w:rPr>
      </w:pPr>
    </w:p>
    <w:p w14:paraId="3718C13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Methodology:</w:t>
      </w:r>
    </w:p>
    <w:p w14:paraId="4BB9FFA6"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Collection and Exploration: </w:t>
      </w:r>
    </w:p>
    <w:p w14:paraId="39916FE0"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Acquisition: Obtain a relevant dataset containing essential features.</w:t>
      </w:r>
    </w:p>
    <w:p w14:paraId="1B7DC5C9"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 xml:space="preserve">Data Exploration: Load the dataset into a Pandas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and inspect its structure, including the number of rows, columns, data types, missing values, and inconsistencies.</w:t>
      </w:r>
    </w:p>
    <w:p w14:paraId="43196897"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Preprocessing: </w:t>
      </w:r>
    </w:p>
    <w:p w14:paraId="40CE4804"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Handling Missing Values: Identify and address missing values through imputation or removal.</w:t>
      </w:r>
    </w:p>
    <w:p w14:paraId="44AD8F27"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Cleaning: Remove duplicates, rectify incorrect entries, and standardize formatting to ensure data consistency.</w:t>
      </w:r>
    </w:p>
    <w:p w14:paraId="5159B2DE"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Feature Engineering: </w:t>
      </w:r>
    </w:p>
    <w:p w14:paraId="792FD778"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Selection: Identify the most relevant features using domain knowledge and statistical techniques.</w:t>
      </w:r>
    </w:p>
    <w:p w14:paraId="3B6A1B38" w14:textId="77777777" w:rsid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Encoding: Convert categorical data into numerical format using techniques like one-hot encoding or label encoding to facilitate analysis.</w:t>
      </w:r>
    </w:p>
    <w:p w14:paraId="2639DC65" w14:textId="77777777" w:rsidR="002C57AF" w:rsidRPr="006374A6" w:rsidRDefault="002C57AF" w:rsidP="002C57AF">
      <w:pPr>
        <w:ind w:left="1440"/>
        <w:rPr>
          <w:rFonts w:ascii="Times New Roman" w:hAnsi="Times New Roman" w:cs="Times New Roman"/>
        </w:rPr>
      </w:pPr>
    </w:p>
    <w:p w14:paraId="70A2FA4C"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Advantages of Pandas:</w:t>
      </w:r>
    </w:p>
    <w:p w14:paraId="37693656"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User-friendly syntax, making it accessible for beginners and professionals alike.</w:t>
      </w:r>
    </w:p>
    <w:p w14:paraId="5A565D7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 xml:space="preserve">Robust data structures like Series and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for efficient data handling.</w:t>
      </w:r>
    </w:p>
    <w:p w14:paraId="3E4D022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Extensive functionality for data manipulation, allowing operations such as filtering, merging, and reshaping data.</w:t>
      </w:r>
    </w:p>
    <w:p w14:paraId="2B58CDDD" w14:textId="77777777" w:rsid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Compatibility with other Python libraries such as NumPy and Matplotlib for advanced analysis and visualization.</w:t>
      </w:r>
    </w:p>
    <w:p w14:paraId="7945C9D1" w14:textId="77777777" w:rsidR="002C57AF" w:rsidRPr="006374A6" w:rsidRDefault="002C57AF" w:rsidP="002C57AF">
      <w:pPr>
        <w:ind w:left="720"/>
        <w:rPr>
          <w:rFonts w:ascii="Times New Roman" w:hAnsi="Times New Roman" w:cs="Times New Roman"/>
        </w:rPr>
      </w:pPr>
    </w:p>
    <w:p w14:paraId="08DE718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Disadvantages of Pandas:</w:t>
      </w:r>
    </w:p>
    <w:p w14:paraId="58B509A6" w14:textId="77777777" w:rsidR="006374A6" w:rsidRP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Handling very large datasets can lead to high memory consumption, impacting performance.</w:t>
      </w:r>
    </w:p>
    <w:p w14:paraId="34401074" w14:textId="77777777" w:rsid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While highly integrated with Python, its interoperability with other programming languages is limited compared to some other data-processing tools.</w:t>
      </w:r>
    </w:p>
    <w:p w14:paraId="43E04F37" w14:textId="77777777" w:rsidR="002C57AF" w:rsidRPr="006374A6" w:rsidRDefault="002C57AF" w:rsidP="002C57AF">
      <w:pPr>
        <w:ind w:left="720"/>
        <w:rPr>
          <w:rFonts w:ascii="Times New Roman" w:hAnsi="Times New Roman" w:cs="Times New Roman"/>
        </w:rPr>
      </w:pPr>
    </w:p>
    <w:p w14:paraId="18C4023E"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Conclusion:</w:t>
      </w:r>
    </w:p>
    <w:p w14:paraId="3296BEAB" w14:textId="3842F1DD" w:rsidR="006374A6" w:rsidRPr="006374A6" w:rsidRDefault="006374A6" w:rsidP="006374A6">
      <w:pPr>
        <w:rPr>
          <w:rFonts w:ascii="Times New Roman" w:hAnsi="Times New Roman" w:cs="Times New Roman"/>
          <w:b/>
          <w:bCs/>
        </w:rPr>
      </w:pPr>
      <w:r w:rsidRPr="006374A6">
        <w:rPr>
          <w:rFonts w:ascii="Times New Roman" w:hAnsi="Times New Roman" w:cs="Times New Roman"/>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Pr>
          <w:rFonts w:ascii="Times New Roman" w:hAnsi="Times New Roman" w:cs="Times New Roman"/>
          <w:b/>
          <w:bCs/>
        </w:rPr>
        <w:t>.</w:t>
      </w:r>
    </w:p>
    <w:p w14:paraId="61C86F5C" w14:textId="77777777" w:rsidR="00244C4F" w:rsidRPr="00E03E13" w:rsidRDefault="00244C4F" w:rsidP="006374A6"/>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91FD2"/>
    <w:multiLevelType w:val="multilevel"/>
    <w:tmpl w:val="C3C0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E3345"/>
    <w:multiLevelType w:val="multilevel"/>
    <w:tmpl w:val="287C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B23C9"/>
    <w:multiLevelType w:val="multilevel"/>
    <w:tmpl w:val="3586D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67E17"/>
    <w:multiLevelType w:val="multilevel"/>
    <w:tmpl w:val="0DF02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E6816"/>
    <w:multiLevelType w:val="multilevel"/>
    <w:tmpl w:val="D6F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C48F0"/>
    <w:multiLevelType w:val="multilevel"/>
    <w:tmpl w:val="D8CE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A061B"/>
    <w:multiLevelType w:val="multilevel"/>
    <w:tmpl w:val="C3CA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7"/>
  </w:num>
  <w:num w:numId="7" w16cid:durableId="1578394982">
    <w:abstractNumId w:val="8"/>
  </w:num>
  <w:num w:numId="8" w16cid:durableId="1633250260">
    <w:abstractNumId w:val="12"/>
  </w:num>
  <w:num w:numId="9" w16cid:durableId="478041384">
    <w:abstractNumId w:val="18"/>
  </w:num>
  <w:num w:numId="10" w16cid:durableId="1890916641">
    <w:abstractNumId w:val="9"/>
  </w:num>
  <w:num w:numId="11" w16cid:durableId="1448310251">
    <w:abstractNumId w:val="11"/>
  </w:num>
  <w:num w:numId="12" w16cid:durableId="1083838762">
    <w:abstractNumId w:val="4"/>
  </w:num>
  <w:num w:numId="13" w16cid:durableId="979189141">
    <w:abstractNumId w:val="16"/>
  </w:num>
  <w:num w:numId="14" w16cid:durableId="803810829">
    <w:abstractNumId w:val="10"/>
  </w:num>
  <w:num w:numId="15" w16cid:durableId="1427112576">
    <w:abstractNumId w:val="14"/>
  </w:num>
  <w:num w:numId="16" w16cid:durableId="715937155">
    <w:abstractNumId w:val="6"/>
  </w:num>
  <w:num w:numId="17" w16cid:durableId="79836345">
    <w:abstractNumId w:val="13"/>
  </w:num>
  <w:num w:numId="18" w16cid:durableId="559554871">
    <w:abstractNumId w:val="15"/>
  </w:num>
  <w:num w:numId="19" w16cid:durableId="1555435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C57AF"/>
    <w:rsid w:val="005930A0"/>
    <w:rsid w:val="005C1859"/>
    <w:rsid w:val="006374A6"/>
    <w:rsid w:val="008166BC"/>
    <w:rsid w:val="008E0C2C"/>
    <w:rsid w:val="00A16B6A"/>
    <w:rsid w:val="00B35B88"/>
    <w:rsid w:val="00B7221E"/>
    <w:rsid w:val="00B76E5B"/>
    <w:rsid w:val="00B95D21"/>
    <w:rsid w:val="00C51CE3"/>
    <w:rsid w:val="00CE0598"/>
    <w:rsid w:val="00D1791D"/>
    <w:rsid w:val="00E03E13"/>
    <w:rsid w:val="00E31C40"/>
    <w:rsid w:val="00F10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27023335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36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nitin panzade</cp:lastModifiedBy>
  <cp:revision>7</cp:revision>
  <cp:lastPrinted>1899-12-31T18:30:00Z</cp:lastPrinted>
  <dcterms:created xsi:type="dcterms:W3CDTF">2025-02-18T11:10:00Z</dcterms:created>
  <dcterms:modified xsi:type="dcterms:W3CDTF">2025-04-09T07:08:00Z</dcterms:modified>
</cp:coreProperties>
</file>