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826C" w14:textId="77777777"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Nitin B. Panzade</w:t>
      </w:r>
    </w:p>
    <w:p w14:paraId="341743F9" w14:textId="77777777"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281077</w:t>
      </w:r>
    </w:p>
    <w:p w14:paraId="7B978005" w14:textId="77777777" w:rsidR="00691531" w:rsidRDefault="00691531" w:rsidP="00691531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A3</w:t>
      </w:r>
    </w:p>
    <w:p w14:paraId="459CE2FD" w14:textId="77777777" w:rsidR="00F95C47" w:rsidRDefault="00F95C47" w:rsidP="008A629D">
      <w:pPr>
        <w:ind w:left="3545"/>
        <w:rPr>
          <w:rFonts w:ascii="Times New Roman" w:hAnsi="Times New Roman" w:cs="Times New Roman"/>
        </w:rPr>
      </w:pPr>
    </w:p>
    <w:p w14:paraId="5EC1E907" w14:textId="571CEC77" w:rsidR="00E03E13" w:rsidRPr="00F95C47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8488D"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4D5CC5E1" w14:textId="77777777"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A73B7A">
        <w:t>Download the temperatures dataset from following link:</w:t>
      </w:r>
    </w:p>
    <w:p w14:paraId="7B2018E9" w14:textId="77777777" w:rsidR="0088488D" w:rsidRPr="00A73B7A" w:rsidRDefault="0088488D" w:rsidP="0088488D">
      <w:pPr>
        <w:jc w:val="both"/>
      </w:pPr>
      <w:hyperlink r:id="rId5" w:tgtFrame="_blank" w:history="1">
        <w:r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Pr="00A73B7A">
        <w:t>.</w:t>
      </w:r>
    </w:p>
    <w:p w14:paraId="19688A20" w14:textId="77777777" w:rsidR="0088488D" w:rsidRPr="00A73B7A" w:rsidRDefault="0088488D" w:rsidP="0088488D">
      <w:pPr>
        <w:jc w:val="both"/>
      </w:pPr>
      <w:r w:rsidRPr="00A73B7A">
        <w:t xml:space="preserve">This data consists of temperatures of INDIA averaging the temperatures of all </w:t>
      </w:r>
      <w:proofErr w:type="gramStart"/>
      <w:r w:rsidRPr="00A73B7A">
        <w:t>places</w:t>
      </w:r>
      <w:proofErr w:type="gramEnd"/>
      <w:r w:rsidRPr="00A73B7A">
        <w:t xml:space="preserve"> month-wise.</w:t>
      </w:r>
    </w:p>
    <w:p w14:paraId="5A879B41" w14:textId="77777777" w:rsidR="0088488D" w:rsidRPr="00A73B7A" w:rsidRDefault="0088488D" w:rsidP="0088488D">
      <w:pPr>
        <w:jc w:val="both"/>
      </w:pPr>
      <w:r w:rsidRPr="00A73B7A">
        <w:t>Temperature values are recorded in CELSIUS.</w:t>
      </w:r>
    </w:p>
    <w:p w14:paraId="1F5BFE35" w14:textId="77777777"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14:paraId="2733F8D1" w14:textId="77777777"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14:paraId="0FDD414C" w14:textId="77777777" w:rsidR="0088488D" w:rsidRPr="00A73B7A" w:rsidRDefault="0088488D" w:rsidP="0088488D">
      <w:pPr>
        <w:jc w:val="both"/>
      </w:pPr>
      <w:r w:rsidRPr="00A73B7A">
        <w:t>c) Visualize a simple regression model.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14:paraId="342D79C8" w14:textId="77777777"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4FA5C7C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14:paraId="25EEA44B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Software: Python 3.x, Google </w:t>
      </w:r>
      <w:proofErr w:type="spellStart"/>
      <w:r w:rsidRPr="0088488D">
        <w:rPr>
          <w:rFonts w:ascii="Times New Roman" w:hAnsi="Times New Roman" w:cs="Times New Roman"/>
        </w:rPr>
        <w:t>Colab</w:t>
      </w:r>
      <w:proofErr w:type="spellEnd"/>
    </w:p>
    <w:p w14:paraId="4F219A27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14:paraId="572399E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14:paraId="0BD3A3DC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4DD86F8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14:paraId="033AFA7E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3D350EF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14:paraId="378B81F8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14:paraId="59DA2866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14:paraId="214CAA5F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14:paraId="61D848A7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14:paraId="41681312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Data Preprocessing and EDA: Clean and </w:t>
      </w:r>
      <w:proofErr w:type="spellStart"/>
      <w:r w:rsidRPr="0088488D">
        <w:rPr>
          <w:rFonts w:ascii="Times New Roman" w:hAnsi="Times New Roman" w:cs="Times New Roman"/>
        </w:rPr>
        <w:t>analyze</w:t>
      </w:r>
      <w:proofErr w:type="spellEnd"/>
      <w:r w:rsidRPr="0088488D">
        <w:rPr>
          <w:rFonts w:ascii="Times New Roman" w:hAnsi="Times New Roman" w:cs="Times New Roman"/>
        </w:rPr>
        <w:t xml:space="preserve"> data before </w:t>
      </w:r>
      <w:proofErr w:type="spellStart"/>
      <w:r w:rsidRPr="0088488D">
        <w:rPr>
          <w:rFonts w:ascii="Times New Roman" w:hAnsi="Times New Roman" w:cs="Times New Roman"/>
        </w:rPr>
        <w:t>modeling</w:t>
      </w:r>
      <w:proofErr w:type="spellEnd"/>
      <w:r w:rsidRPr="0088488D">
        <w:rPr>
          <w:rFonts w:ascii="Times New Roman" w:hAnsi="Times New Roman" w:cs="Times New Roman"/>
        </w:rPr>
        <w:t>.</w:t>
      </w:r>
    </w:p>
    <w:p w14:paraId="500922BB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p w14:paraId="60735D69" w14:textId="03096FCA" w:rsidR="00297BB8" w:rsidRPr="00297BB8" w:rsidRDefault="00C2014D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C124604" wp14:editId="2AB91EF6">
            <wp:extent cx="6120130" cy="4410075"/>
            <wp:effectExtent l="0" t="0" r="0" b="9525"/>
            <wp:docPr id="104937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5802" name="Picture 1049375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B8"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14:paraId="762CA22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733D"/>
    <w:rsid w:val="00297BB8"/>
    <w:rsid w:val="00315D9B"/>
    <w:rsid w:val="003A64F9"/>
    <w:rsid w:val="0040456B"/>
    <w:rsid w:val="00691531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2014D"/>
    <w:rsid w:val="00C51CE3"/>
    <w:rsid w:val="00CE0598"/>
    <w:rsid w:val="00E03E13"/>
    <w:rsid w:val="00F10444"/>
    <w:rsid w:val="00F323D8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nitin panzade</cp:lastModifiedBy>
  <cp:revision>9</cp:revision>
  <cp:lastPrinted>1899-12-31T18:30:00Z</cp:lastPrinted>
  <dcterms:created xsi:type="dcterms:W3CDTF">2025-02-18T11:31:00Z</dcterms:created>
  <dcterms:modified xsi:type="dcterms:W3CDTF">2025-04-09T07:13:00Z</dcterms:modified>
</cp:coreProperties>
</file>